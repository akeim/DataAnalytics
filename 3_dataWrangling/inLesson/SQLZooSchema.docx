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ADF" w:rsidRDefault="007B7ADF" w:rsidP="007B7ADF">
      <w:pPr>
        <w:widowControl w:val="0"/>
        <w:autoSpaceDE w:val="0"/>
        <w:autoSpaceDN w:val="0"/>
        <w:adjustRightInd w:val="0"/>
        <w:rPr>
          <w:rFonts w:ascii="Helvetica" w:hAnsi="Helvetica" w:cs="Helvetica"/>
          <w:b/>
          <w:bCs/>
          <w:color w:val="232E39"/>
          <w:sz w:val="32"/>
          <w:szCs w:val="32"/>
        </w:rPr>
      </w:pPr>
      <w:r>
        <w:rPr>
          <w:rFonts w:ascii="Helvetica" w:hAnsi="Helvetica" w:cs="Helvetica"/>
          <w:b/>
          <w:bCs/>
          <w:color w:val="232E39"/>
          <w:sz w:val="32"/>
          <w:szCs w:val="32"/>
        </w:rPr>
        <w:t>All the tables in the zoo database</w:t>
      </w:r>
    </w:p>
    <w:p w:rsidR="007B7ADF" w:rsidRDefault="007B7ADF" w:rsidP="007B7ADF">
      <w:pPr>
        <w:widowControl w:val="0"/>
        <w:autoSpaceDE w:val="0"/>
        <w:autoSpaceDN w:val="0"/>
        <w:adjustRightInd w:val="0"/>
        <w:rPr>
          <w:rFonts w:ascii="Helvetica" w:hAnsi="Helvetica" w:cs="Helvetica"/>
          <w:color w:val="3E3E3E"/>
          <w:sz w:val="30"/>
          <w:szCs w:val="30"/>
        </w:rPr>
      </w:pPr>
    </w:p>
    <w:p w:rsidR="007B7ADF" w:rsidRDefault="007B7ADF" w:rsidP="007B7ADF">
      <w:pPr>
        <w:widowControl w:val="0"/>
        <w:autoSpaceDE w:val="0"/>
        <w:autoSpaceDN w:val="0"/>
        <w:adjustRightInd w:val="0"/>
        <w:rPr>
          <w:rFonts w:ascii="Helvetica" w:hAnsi="Helvetica" w:cs="Helvetica"/>
          <w:b/>
          <w:bCs/>
          <w:color w:val="232E39"/>
          <w:sz w:val="28"/>
          <w:szCs w:val="28"/>
        </w:rPr>
      </w:pPr>
      <w:proofErr w:type="gramStart"/>
      <w:r>
        <w:rPr>
          <w:rFonts w:ascii="Helvetica" w:hAnsi="Helvetica" w:cs="Helvetica"/>
          <w:b/>
          <w:bCs/>
          <w:color w:val="232E39"/>
          <w:sz w:val="28"/>
          <w:szCs w:val="28"/>
        </w:rPr>
        <w:t>animals</w:t>
      </w:r>
      <w:proofErr w:type="gramEnd"/>
    </w:p>
    <w:p w:rsidR="007B7ADF" w:rsidRDefault="007B7ADF" w:rsidP="007B7ADF">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This table lists individual animals in the zoo. Each animal has only one row. There may be multiple animals with the same name, or even multiple animals with the same name and species.</w:t>
      </w:r>
    </w:p>
    <w:p w:rsidR="007B7ADF" w:rsidRDefault="007B7ADF" w:rsidP="007B7ADF">
      <w:pPr>
        <w:widowControl w:val="0"/>
        <w:autoSpaceDE w:val="0"/>
        <w:autoSpaceDN w:val="0"/>
        <w:adjustRightInd w:val="0"/>
        <w:rPr>
          <w:rFonts w:ascii="Helvetica" w:hAnsi="Helvetica" w:cs="Helvetica"/>
          <w:color w:val="3E3E3E"/>
          <w:sz w:val="30"/>
          <w:szCs w:val="30"/>
        </w:rPr>
      </w:pPr>
    </w:p>
    <w:p w:rsidR="007B7ADF" w:rsidRDefault="007B7ADF" w:rsidP="007B7ADF">
      <w:pPr>
        <w:widowControl w:val="0"/>
        <w:numPr>
          <w:ilvl w:val="0"/>
          <w:numId w:val="1"/>
        </w:numPr>
        <w:tabs>
          <w:tab w:val="left" w:pos="220"/>
          <w:tab w:val="left" w:pos="720"/>
        </w:tabs>
        <w:autoSpaceDE w:val="0"/>
        <w:autoSpaceDN w:val="0"/>
        <w:adjustRightInd w:val="0"/>
        <w:ind w:hanging="720"/>
        <w:rPr>
          <w:rFonts w:ascii="Helvetica" w:hAnsi="Helvetica" w:cs="Helvetica"/>
          <w:color w:val="3E3E3E"/>
          <w:sz w:val="30"/>
          <w:szCs w:val="30"/>
        </w:rPr>
      </w:pPr>
      <w:r>
        <w:rPr>
          <w:rFonts w:ascii="Helvetica" w:hAnsi="Helvetica" w:cs="Helvetica"/>
          <w:color w:val="3E3E3E"/>
          <w:kern w:val="1"/>
          <w:sz w:val="30"/>
          <w:szCs w:val="30"/>
        </w:rPr>
        <w:tab/>
      </w:r>
      <w:r>
        <w:rPr>
          <w:rFonts w:ascii="Helvetica" w:hAnsi="Helvetica" w:cs="Helvetica"/>
          <w:color w:val="3E3E3E"/>
          <w:kern w:val="1"/>
          <w:sz w:val="30"/>
          <w:szCs w:val="30"/>
        </w:rPr>
        <w:tab/>
      </w:r>
      <w:proofErr w:type="gramStart"/>
      <w:r>
        <w:rPr>
          <w:rFonts w:ascii="Helvetica" w:hAnsi="Helvetica" w:cs="Helvetica"/>
          <w:color w:val="3E3E3E"/>
          <w:sz w:val="30"/>
          <w:szCs w:val="30"/>
        </w:rPr>
        <w:t>name</w:t>
      </w:r>
      <w:proofErr w:type="gramEnd"/>
      <w:r>
        <w:rPr>
          <w:rFonts w:ascii="Helvetica" w:hAnsi="Helvetica" w:cs="Helvetica"/>
          <w:color w:val="3E3E3E"/>
          <w:sz w:val="30"/>
          <w:szCs w:val="30"/>
        </w:rPr>
        <w:t xml:space="preserve"> — the animal's name (example: 'George')</w:t>
      </w:r>
    </w:p>
    <w:p w:rsidR="007B7ADF" w:rsidRDefault="007B7ADF" w:rsidP="007B7ADF">
      <w:pPr>
        <w:widowControl w:val="0"/>
        <w:numPr>
          <w:ilvl w:val="0"/>
          <w:numId w:val="1"/>
        </w:numPr>
        <w:tabs>
          <w:tab w:val="left" w:pos="220"/>
          <w:tab w:val="left" w:pos="720"/>
        </w:tabs>
        <w:autoSpaceDE w:val="0"/>
        <w:autoSpaceDN w:val="0"/>
        <w:adjustRightInd w:val="0"/>
        <w:ind w:hanging="720"/>
        <w:rPr>
          <w:rFonts w:ascii="Helvetica" w:hAnsi="Helvetica" w:cs="Helvetica"/>
          <w:color w:val="3E3E3E"/>
          <w:sz w:val="30"/>
          <w:szCs w:val="30"/>
        </w:rPr>
      </w:pPr>
      <w:r>
        <w:rPr>
          <w:rFonts w:ascii="Helvetica" w:hAnsi="Helvetica" w:cs="Helvetica"/>
          <w:color w:val="3E3E3E"/>
          <w:kern w:val="1"/>
          <w:sz w:val="30"/>
          <w:szCs w:val="30"/>
        </w:rPr>
        <w:tab/>
      </w:r>
      <w:r>
        <w:rPr>
          <w:rFonts w:ascii="Helvetica" w:hAnsi="Helvetica" w:cs="Helvetica"/>
          <w:color w:val="3E3E3E"/>
          <w:kern w:val="1"/>
          <w:sz w:val="30"/>
          <w:szCs w:val="30"/>
        </w:rPr>
        <w:tab/>
      </w:r>
      <w:proofErr w:type="gramStart"/>
      <w:r>
        <w:rPr>
          <w:rFonts w:ascii="Helvetica" w:hAnsi="Helvetica" w:cs="Helvetica"/>
          <w:color w:val="3E3E3E"/>
          <w:sz w:val="30"/>
          <w:szCs w:val="30"/>
        </w:rPr>
        <w:t>species</w:t>
      </w:r>
      <w:proofErr w:type="gramEnd"/>
      <w:r>
        <w:rPr>
          <w:rFonts w:ascii="Helvetica" w:hAnsi="Helvetica" w:cs="Helvetica"/>
          <w:color w:val="3E3E3E"/>
          <w:sz w:val="30"/>
          <w:szCs w:val="30"/>
        </w:rPr>
        <w:t xml:space="preserve"> — the animal's species (example: 'gorilla')</w:t>
      </w:r>
    </w:p>
    <w:p w:rsidR="007B7ADF" w:rsidRDefault="007B7ADF" w:rsidP="007B7ADF">
      <w:pPr>
        <w:widowControl w:val="0"/>
        <w:numPr>
          <w:ilvl w:val="0"/>
          <w:numId w:val="1"/>
        </w:numPr>
        <w:tabs>
          <w:tab w:val="left" w:pos="220"/>
          <w:tab w:val="left" w:pos="720"/>
        </w:tabs>
        <w:autoSpaceDE w:val="0"/>
        <w:autoSpaceDN w:val="0"/>
        <w:adjustRightInd w:val="0"/>
        <w:ind w:hanging="720"/>
        <w:rPr>
          <w:rFonts w:ascii="Helvetica" w:hAnsi="Helvetica" w:cs="Helvetica"/>
          <w:color w:val="3E3E3E"/>
          <w:sz w:val="30"/>
          <w:szCs w:val="30"/>
        </w:rPr>
      </w:pPr>
      <w:r>
        <w:rPr>
          <w:rFonts w:ascii="Helvetica" w:hAnsi="Helvetica" w:cs="Helvetica"/>
          <w:color w:val="3E3E3E"/>
          <w:kern w:val="1"/>
          <w:sz w:val="30"/>
          <w:szCs w:val="30"/>
        </w:rPr>
        <w:tab/>
      </w:r>
      <w:r>
        <w:rPr>
          <w:rFonts w:ascii="Helvetica" w:hAnsi="Helvetica" w:cs="Helvetica"/>
          <w:color w:val="3E3E3E"/>
          <w:kern w:val="1"/>
          <w:sz w:val="30"/>
          <w:szCs w:val="30"/>
        </w:rPr>
        <w:tab/>
      </w:r>
      <w:proofErr w:type="gramStart"/>
      <w:r>
        <w:rPr>
          <w:rFonts w:ascii="Helvetica" w:hAnsi="Helvetica" w:cs="Helvetica"/>
          <w:color w:val="3E3E3E"/>
          <w:sz w:val="30"/>
          <w:szCs w:val="30"/>
        </w:rPr>
        <w:t>birthdate</w:t>
      </w:r>
      <w:proofErr w:type="gramEnd"/>
      <w:r>
        <w:rPr>
          <w:rFonts w:ascii="Helvetica" w:hAnsi="Helvetica" w:cs="Helvetica"/>
          <w:color w:val="3E3E3E"/>
          <w:sz w:val="30"/>
          <w:szCs w:val="30"/>
        </w:rPr>
        <w:t xml:space="preserve"> — the animal's date of birth (example: '1998-05-18')</w:t>
      </w:r>
    </w:p>
    <w:p w:rsidR="007B7ADF" w:rsidRDefault="007B7ADF" w:rsidP="007B7ADF">
      <w:pPr>
        <w:widowControl w:val="0"/>
        <w:autoSpaceDE w:val="0"/>
        <w:autoSpaceDN w:val="0"/>
        <w:adjustRightInd w:val="0"/>
        <w:rPr>
          <w:rFonts w:ascii="Helvetica" w:hAnsi="Helvetica" w:cs="Helvetica"/>
          <w:color w:val="3E3E3E"/>
          <w:sz w:val="30"/>
          <w:szCs w:val="30"/>
        </w:rPr>
      </w:pPr>
    </w:p>
    <w:p w:rsidR="007B7ADF" w:rsidRDefault="007B7ADF" w:rsidP="007B7ADF">
      <w:pPr>
        <w:widowControl w:val="0"/>
        <w:autoSpaceDE w:val="0"/>
        <w:autoSpaceDN w:val="0"/>
        <w:adjustRightInd w:val="0"/>
        <w:rPr>
          <w:rFonts w:ascii="Helvetica" w:hAnsi="Helvetica" w:cs="Helvetica"/>
          <w:b/>
          <w:bCs/>
          <w:color w:val="232E39"/>
          <w:sz w:val="28"/>
          <w:szCs w:val="28"/>
        </w:rPr>
      </w:pPr>
      <w:proofErr w:type="gramStart"/>
      <w:r>
        <w:rPr>
          <w:rFonts w:ascii="Helvetica" w:hAnsi="Helvetica" w:cs="Helvetica"/>
          <w:b/>
          <w:bCs/>
          <w:color w:val="232E39"/>
          <w:sz w:val="28"/>
          <w:szCs w:val="28"/>
        </w:rPr>
        <w:t>diet</w:t>
      </w:r>
      <w:proofErr w:type="gramEnd"/>
    </w:p>
    <w:p w:rsidR="007B7ADF" w:rsidRDefault="007B7ADF" w:rsidP="007B7ADF">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This table matches up species with the foods they eat. Every species in the zoo eats at least one sort of food, and many eat more than one. If a species eats more than one food, there will be more than one row for that species.</w:t>
      </w:r>
    </w:p>
    <w:p w:rsidR="007B7ADF" w:rsidRDefault="007B7ADF" w:rsidP="007B7ADF">
      <w:pPr>
        <w:widowControl w:val="0"/>
        <w:autoSpaceDE w:val="0"/>
        <w:autoSpaceDN w:val="0"/>
        <w:adjustRightInd w:val="0"/>
        <w:rPr>
          <w:rFonts w:ascii="Helvetica" w:hAnsi="Helvetica" w:cs="Helvetica"/>
          <w:color w:val="3E3E3E"/>
          <w:sz w:val="30"/>
          <w:szCs w:val="30"/>
        </w:rPr>
      </w:pPr>
    </w:p>
    <w:p w:rsidR="007B7ADF" w:rsidRDefault="007B7ADF" w:rsidP="007B7ADF">
      <w:pPr>
        <w:widowControl w:val="0"/>
        <w:numPr>
          <w:ilvl w:val="0"/>
          <w:numId w:val="2"/>
        </w:numPr>
        <w:tabs>
          <w:tab w:val="left" w:pos="220"/>
          <w:tab w:val="left" w:pos="720"/>
        </w:tabs>
        <w:autoSpaceDE w:val="0"/>
        <w:autoSpaceDN w:val="0"/>
        <w:adjustRightInd w:val="0"/>
        <w:ind w:hanging="720"/>
        <w:rPr>
          <w:rFonts w:ascii="Helvetica" w:hAnsi="Helvetica" w:cs="Helvetica"/>
          <w:color w:val="3E3E3E"/>
          <w:sz w:val="30"/>
          <w:szCs w:val="30"/>
        </w:rPr>
      </w:pPr>
      <w:r>
        <w:rPr>
          <w:rFonts w:ascii="Helvetica" w:hAnsi="Helvetica" w:cs="Helvetica"/>
          <w:color w:val="3E3E3E"/>
          <w:kern w:val="1"/>
          <w:sz w:val="30"/>
          <w:szCs w:val="30"/>
        </w:rPr>
        <w:tab/>
      </w:r>
      <w:r>
        <w:rPr>
          <w:rFonts w:ascii="Helvetica" w:hAnsi="Helvetica" w:cs="Helvetica"/>
          <w:color w:val="3E3E3E"/>
          <w:kern w:val="1"/>
          <w:sz w:val="30"/>
          <w:szCs w:val="30"/>
        </w:rPr>
        <w:tab/>
      </w:r>
      <w:proofErr w:type="gramStart"/>
      <w:r>
        <w:rPr>
          <w:rFonts w:ascii="Helvetica" w:hAnsi="Helvetica" w:cs="Helvetica"/>
          <w:color w:val="3E3E3E"/>
          <w:sz w:val="30"/>
          <w:szCs w:val="30"/>
        </w:rPr>
        <w:t>species</w:t>
      </w:r>
      <w:proofErr w:type="gramEnd"/>
      <w:r>
        <w:rPr>
          <w:rFonts w:ascii="Helvetica" w:hAnsi="Helvetica" w:cs="Helvetica"/>
          <w:color w:val="3E3E3E"/>
          <w:sz w:val="30"/>
          <w:szCs w:val="30"/>
        </w:rPr>
        <w:t xml:space="preserve"> — the name of a species (example: 'hyena')</w:t>
      </w:r>
    </w:p>
    <w:p w:rsidR="007B7ADF" w:rsidRDefault="007B7ADF" w:rsidP="007B7ADF">
      <w:pPr>
        <w:widowControl w:val="0"/>
        <w:numPr>
          <w:ilvl w:val="0"/>
          <w:numId w:val="2"/>
        </w:numPr>
        <w:tabs>
          <w:tab w:val="left" w:pos="220"/>
          <w:tab w:val="left" w:pos="720"/>
        </w:tabs>
        <w:autoSpaceDE w:val="0"/>
        <w:autoSpaceDN w:val="0"/>
        <w:adjustRightInd w:val="0"/>
        <w:ind w:hanging="720"/>
        <w:rPr>
          <w:rFonts w:ascii="Helvetica" w:hAnsi="Helvetica" w:cs="Helvetica"/>
          <w:color w:val="3E3E3E"/>
          <w:sz w:val="30"/>
          <w:szCs w:val="30"/>
        </w:rPr>
      </w:pPr>
      <w:r>
        <w:rPr>
          <w:rFonts w:ascii="Helvetica" w:hAnsi="Helvetica" w:cs="Helvetica"/>
          <w:color w:val="3E3E3E"/>
          <w:kern w:val="1"/>
          <w:sz w:val="30"/>
          <w:szCs w:val="30"/>
        </w:rPr>
        <w:tab/>
      </w:r>
      <w:r>
        <w:rPr>
          <w:rFonts w:ascii="Helvetica" w:hAnsi="Helvetica" w:cs="Helvetica"/>
          <w:color w:val="3E3E3E"/>
          <w:kern w:val="1"/>
          <w:sz w:val="30"/>
          <w:szCs w:val="30"/>
        </w:rPr>
        <w:tab/>
      </w:r>
      <w:proofErr w:type="gramStart"/>
      <w:r>
        <w:rPr>
          <w:rFonts w:ascii="Helvetica" w:hAnsi="Helvetica" w:cs="Helvetica"/>
          <w:color w:val="3E3E3E"/>
          <w:sz w:val="30"/>
          <w:szCs w:val="30"/>
        </w:rPr>
        <w:t>food</w:t>
      </w:r>
      <w:proofErr w:type="gramEnd"/>
      <w:r>
        <w:rPr>
          <w:rFonts w:ascii="Helvetica" w:hAnsi="Helvetica" w:cs="Helvetica"/>
          <w:color w:val="3E3E3E"/>
          <w:sz w:val="30"/>
          <w:szCs w:val="30"/>
        </w:rPr>
        <w:t xml:space="preserve"> — the name of a food that species eats (example: 'meat')</w:t>
      </w:r>
    </w:p>
    <w:p w:rsidR="007B7ADF" w:rsidRDefault="007B7ADF" w:rsidP="007B7ADF">
      <w:pPr>
        <w:widowControl w:val="0"/>
        <w:autoSpaceDE w:val="0"/>
        <w:autoSpaceDN w:val="0"/>
        <w:adjustRightInd w:val="0"/>
        <w:rPr>
          <w:rFonts w:ascii="Helvetica" w:hAnsi="Helvetica" w:cs="Helvetica"/>
          <w:color w:val="3E3E3E"/>
          <w:sz w:val="30"/>
          <w:szCs w:val="30"/>
        </w:rPr>
      </w:pPr>
    </w:p>
    <w:p w:rsidR="007B7ADF" w:rsidRDefault="007B7ADF" w:rsidP="007B7ADF">
      <w:pPr>
        <w:widowControl w:val="0"/>
        <w:autoSpaceDE w:val="0"/>
        <w:autoSpaceDN w:val="0"/>
        <w:adjustRightInd w:val="0"/>
        <w:rPr>
          <w:rFonts w:ascii="Helvetica" w:hAnsi="Helvetica" w:cs="Helvetica"/>
          <w:b/>
          <w:bCs/>
          <w:color w:val="232E39"/>
          <w:sz w:val="28"/>
          <w:szCs w:val="28"/>
        </w:rPr>
      </w:pPr>
      <w:proofErr w:type="gramStart"/>
      <w:r>
        <w:rPr>
          <w:rFonts w:ascii="Helvetica" w:hAnsi="Helvetica" w:cs="Helvetica"/>
          <w:b/>
          <w:bCs/>
          <w:color w:val="232E39"/>
          <w:sz w:val="28"/>
          <w:szCs w:val="28"/>
        </w:rPr>
        <w:t>taxonomy</w:t>
      </w:r>
      <w:proofErr w:type="gramEnd"/>
    </w:p>
    <w:p w:rsidR="007B7ADF" w:rsidRDefault="007B7ADF" w:rsidP="007B7ADF">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This table gives the (partial) biological taxonomic names for each species in the zoo. It can be used to find which species are more closely related to each other evolutionarily.</w:t>
      </w:r>
    </w:p>
    <w:p w:rsidR="007B7ADF" w:rsidRDefault="007B7ADF" w:rsidP="007B7ADF">
      <w:pPr>
        <w:widowControl w:val="0"/>
        <w:autoSpaceDE w:val="0"/>
        <w:autoSpaceDN w:val="0"/>
        <w:adjustRightInd w:val="0"/>
        <w:rPr>
          <w:rFonts w:ascii="Helvetica" w:hAnsi="Helvetica" w:cs="Helvetica"/>
          <w:color w:val="3E3E3E"/>
          <w:sz w:val="30"/>
          <w:szCs w:val="30"/>
        </w:rPr>
      </w:pPr>
    </w:p>
    <w:p w:rsidR="007B7ADF" w:rsidRDefault="007B7ADF" w:rsidP="007B7ADF">
      <w:pPr>
        <w:widowControl w:val="0"/>
        <w:numPr>
          <w:ilvl w:val="0"/>
          <w:numId w:val="3"/>
        </w:numPr>
        <w:tabs>
          <w:tab w:val="left" w:pos="220"/>
          <w:tab w:val="left" w:pos="720"/>
        </w:tabs>
        <w:autoSpaceDE w:val="0"/>
        <w:autoSpaceDN w:val="0"/>
        <w:adjustRightInd w:val="0"/>
        <w:ind w:hanging="720"/>
        <w:rPr>
          <w:rFonts w:ascii="Helvetica" w:hAnsi="Helvetica" w:cs="Helvetica"/>
          <w:color w:val="3E3E3E"/>
          <w:sz w:val="30"/>
          <w:szCs w:val="30"/>
        </w:rPr>
      </w:pPr>
      <w:r>
        <w:rPr>
          <w:rFonts w:ascii="Helvetica" w:hAnsi="Helvetica" w:cs="Helvetica"/>
          <w:color w:val="3E3E3E"/>
          <w:kern w:val="1"/>
          <w:sz w:val="30"/>
          <w:szCs w:val="30"/>
        </w:rPr>
        <w:tab/>
      </w:r>
      <w:r>
        <w:rPr>
          <w:rFonts w:ascii="Helvetica" w:hAnsi="Helvetica" w:cs="Helvetica"/>
          <w:color w:val="3E3E3E"/>
          <w:kern w:val="1"/>
          <w:sz w:val="30"/>
          <w:szCs w:val="30"/>
        </w:rPr>
        <w:tab/>
      </w:r>
      <w:proofErr w:type="gramStart"/>
      <w:r>
        <w:rPr>
          <w:rFonts w:ascii="Helvetica" w:hAnsi="Helvetica" w:cs="Helvetica"/>
          <w:color w:val="3E3E3E"/>
          <w:sz w:val="30"/>
          <w:szCs w:val="30"/>
        </w:rPr>
        <w:t>name</w:t>
      </w:r>
      <w:proofErr w:type="gramEnd"/>
      <w:r>
        <w:rPr>
          <w:rFonts w:ascii="Helvetica" w:hAnsi="Helvetica" w:cs="Helvetica"/>
          <w:color w:val="3E3E3E"/>
          <w:sz w:val="30"/>
          <w:szCs w:val="30"/>
        </w:rPr>
        <w:t xml:space="preserve"> — the common name of the species (e.g. 'jackal')</w:t>
      </w:r>
    </w:p>
    <w:p w:rsidR="007B7ADF" w:rsidRDefault="007B7ADF" w:rsidP="007B7ADF">
      <w:pPr>
        <w:widowControl w:val="0"/>
        <w:numPr>
          <w:ilvl w:val="0"/>
          <w:numId w:val="3"/>
        </w:numPr>
        <w:tabs>
          <w:tab w:val="left" w:pos="220"/>
          <w:tab w:val="left" w:pos="720"/>
        </w:tabs>
        <w:autoSpaceDE w:val="0"/>
        <w:autoSpaceDN w:val="0"/>
        <w:adjustRightInd w:val="0"/>
        <w:ind w:hanging="720"/>
        <w:rPr>
          <w:rFonts w:ascii="Helvetica" w:hAnsi="Helvetica" w:cs="Helvetica"/>
          <w:color w:val="3E3E3E"/>
          <w:sz w:val="30"/>
          <w:szCs w:val="30"/>
        </w:rPr>
      </w:pPr>
      <w:r>
        <w:rPr>
          <w:rFonts w:ascii="Helvetica" w:hAnsi="Helvetica" w:cs="Helvetica"/>
          <w:color w:val="3E3E3E"/>
          <w:kern w:val="1"/>
          <w:sz w:val="30"/>
          <w:szCs w:val="30"/>
        </w:rPr>
        <w:tab/>
      </w:r>
      <w:r>
        <w:rPr>
          <w:rFonts w:ascii="Helvetica" w:hAnsi="Helvetica" w:cs="Helvetica"/>
          <w:color w:val="3E3E3E"/>
          <w:kern w:val="1"/>
          <w:sz w:val="30"/>
          <w:szCs w:val="30"/>
        </w:rPr>
        <w:tab/>
      </w:r>
      <w:proofErr w:type="gramStart"/>
      <w:r>
        <w:rPr>
          <w:rFonts w:ascii="Helvetica" w:hAnsi="Helvetica" w:cs="Helvetica"/>
          <w:color w:val="3E3E3E"/>
          <w:sz w:val="30"/>
          <w:szCs w:val="30"/>
        </w:rPr>
        <w:t>species</w:t>
      </w:r>
      <w:proofErr w:type="gramEnd"/>
      <w:r>
        <w:rPr>
          <w:rFonts w:ascii="Helvetica" w:hAnsi="Helvetica" w:cs="Helvetica"/>
          <w:color w:val="3E3E3E"/>
          <w:sz w:val="30"/>
          <w:szCs w:val="30"/>
        </w:rPr>
        <w:t xml:space="preserve"> — the taxonomic species name (e.g. '</w:t>
      </w:r>
      <w:proofErr w:type="spellStart"/>
      <w:r>
        <w:rPr>
          <w:rFonts w:ascii="Helvetica" w:hAnsi="Helvetica" w:cs="Helvetica"/>
          <w:color w:val="3E3E3E"/>
          <w:sz w:val="30"/>
          <w:szCs w:val="30"/>
        </w:rPr>
        <w:t>aureus</w:t>
      </w:r>
      <w:proofErr w:type="spellEnd"/>
      <w:r>
        <w:rPr>
          <w:rFonts w:ascii="Helvetica" w:hAnsi="Helvetica" w:cs="Helvetica"/>
          <w:color w:val="3E3E3E"/>
          <w:sz w:val="30"/>
          <w:szCs w:val="30"/>
        </w:rPr>
        <w:t>')</w:t>
      </w:r>
    </w:p>
    <w:p w:rsidR="007B7ADF" w:rsidRDefault="007B7ADF" w:rsidP="007B7ADF">
      <w:pPr>
        <w:widowControl w:val="0"/>
        <w:numPr>
          <w:ilvl w:val="0"/>
          <w:numId w:val="3"/>
        </w:numPr>
        <w:tabs>
          <w:tab w:val="left" w:pos="220"/>
          <w:tab w:val="left" w:pos="720"/>
        </w:tabs>
        <w:autoSpaceDE w:val="0"/>
        <w:autoSpaceDN w:val="0"/>
        <w:adjustRightInd w:val="0"/>
        <w:ind w:hanging="720"/>
        <w:rPr>
          <w:rFonts w:ascii="Helvetica" w:hAnsi="Helvetica" w:cs="Helvetica"/>
          <w:color w:val="3E3E3E"/>
          <w:sz w:val="30"/>
          <w:szCs w:val="30"/>
        </w:rPr>
      </w:pPr>
      <w:r>
        <w:rPr>
          <w:rFonts w:ascii="Helvetica" w:hAnsi="Helvetica" w:cs="Helvetica"/>
          <w:color w:val="3E3E3E"/>
          <w:kern w:val="1"/>
          <w:sz w:val="30"/>
          <w:szCs w:val="30"/>
        </w:rPr>
        <w:tab/>
      </w:r>
      <w:r>
        <w:rPr>
          <w:rFonts w:ascii="Helvetica" w:hAnsi="Helvetica" w:cs="Helvetica"/>
          <w:color w:val="3E3E3E"/>
          <w:kern w:val="1"/>
          <w:sz w:val="30"/>
          <w:szCs w:val="30"/>
        </w:rPr>
        <w:tab/>
      </w:r>
      <w:proofErr w:type="gramStart"/>
      <w:r>
        <w:rPr>
          <w:rFonts w:ascii="Helvetica" w:hAnsi="Helvetica" w:cs="Helvetica"/>
          <w:color w:val="3E3E3E"/>
          <w:sz w:val="30"/>
          <w:szCs w:val="30"/>
        </w:rPr>
        <w:t>genus</w:t>
      </w:r>
      <w:proofErr w:type="gramEnd"/>
      <w:r>
        <w:rPr>
          <w:rFonts w:ascii="Helvetica" w:hAnsi="Helvetica" w:cs="Helvetica"/>
          <w:color w:val="3E3E3E"/>
          <w:sz w:val="30"/>
          <w:szCs w:val="30"/>
        </w:rPr>
        <w:t xml:space="preserve"> — the taxonomic genus name (e.g. '</w:t>
      </w:r>
      <w:proofErr w:type="spellStart"/>
      <w:r>
        <w:rPr>
          <w:rFonts w:ascii="Helvetica" w:hAnsi="Helvetica" w:cs="Helvetica"/>
          <w:color w:val="3E3E3E"/>
          <w:sz w:val="30"/>
          <w:szCs w:val="30"/>
        </w:rPr>
        <w:t>Canis</w:t>
      </w:r>
      <w:proofErr w:type="spellEnd"/>
      <w:r>
        <w:rPr>
          <w:rFonts w:ascii="Helvetica" w:hAnsi="Helvetica" w:cs="Helvetica"/>
          <w:color w:val="3E3E3E"/>
          <w:sz w:val="30"/>
          <w:szCs w:val="30"/>
        </w:rPr>
        <w:t>')</w:t>
      </w:r>
    </w:p>
    <w:p w:rsidR="007B7ADF" w:rsidRDefault="007B7ADF" w:rsidP="007B7ADF">
      <w:pPr>
        <w:widowControl w:val="0"/>
        <w:numPr>
          <w:ilvl w:val="0"/>
          <w:numId w:val="3"/>
        </w:numPr>
        <w:tabs>
          <w:tab w:val="left" w:pos="220"/>
          <w:tab w:val="left" w:pos="720"/>
        </w:tabs>
        <w:autoSpaceDE w:val="0"/>
        <w:autoSpaceDN w:val="0"/>
        <w:adjustRightInd w:val="0"/>
        <w:ind w:hanging="720"/>
        <w:rPr>
          <w:rFonts w:ascii="Helvetica" w:hAnsi="Helvetica" w:cs="Helvetica"/>
          <w:color w:val="3E3E3E"/>
          <w:sz w:val="30"/>
          <w:szCs w:val="30"/>
        </w:rPr>
      </w:pPr>
      <w:r>
        <w:rPr>
          <w:rFonts w:ascii="Helvetica" w:hAnsi="Helvetica" w:cs="Helvetica"/>
          <w:color w:val="3E3E3E"/>
          <w:kern w:val="1"/>
          <w:sz w:val="30"/>
          <w:szCs w:val="30"/>
        </w:rPr>
        <w:tab/>
      </w:r>
      <w:r>
        <w:rPr>
          <w:rFonts w:ascii="Helvetica" w:hAnsi="Helvetica" w:cs="Helvetica"/>
          <w:color w:val="3E3E3E"/>
          <w:kern w:val="1"/>
          <w:sz w:val="30"/>
          <w:szCs w:val="30"/>
        </w:rPr>
        <w:tab/>
      </w:r>
      <w:proofErr w:type="gramStart"/>
      <w:r>
        <w:rPr>
          <w:rFonts w:ascii="Helvetica" w:hAnsi="Helvetica" w:cs="Helvetica"/>
          <w:color w:val="3E3E3E"/>
          <w:sz w:val="30"/>
          <w:szCs w:val="30"/>
        </w:rPr>
        <w:t>family</w:t>
      </w:r>
      <w:proofErr w:type="gramEnd"/>
      <w:r>
        <w:rPr>
          <w:rFonts w:ascii="Helvetica" w:hAnsi="Helvetica" w:cs="Helvetica"/>
          <w:color w:val="3E3E3E"/>
          <w:sz w:val="30"/>
          <w:szCs w:val="30"/>
        </w:rPr>
        <w:t xml:space="preserve"> — the taxonomic family name (e.g. '</w:t>
      </w:r>
      <w:proofErr w:type="spellStart"/>
      <w:r>
        <w:rPr>
          <w:rFonts w:ascii="Helvetica" w:hAnsi="Helvetica" w:cs="Helvetica"/>
          <w:color w:val="3E3E3E"/>
          <w:sz w:val="30"/>
          <w:szCs w:val="30"/>
        </w:rPr>
        <w:t>Canidae</w:t>
      </w:r>
      <w:proofErr w:type="spellEnd"/>
      <w:r>
        <w:rPr>
          <w:rFonts w:ascii="Helvetica" w:hAnsi="Helvetica" w:cs="Helvetica"/>
          <w:color w:val="3E3E3E"/>
          <w:sz w:val="30"/>
          <w:szCs w:val="30"/>
        </w:rPr>
        <w:t>')</w:t>
      </w:r>
    </w:p>
    <w:p w:rsidR="007B7ADF" w:rsidRDefault="007B7ADF" w:rsidP="007B7ADF">
      <w:pPr>
        <w:widowControl w:val="0"/>
        <w:numPr>
          <w:ilvl w:val="0"/>
          <w:numId w:val="3"/>
        </w:numPr>
        <w:tabs>
          <w:tab w:val="left" w:pos="220"/>
          <w:tab w:val="left" w:pos="720"/>
        </w:tabs>
        <w:autoSpaceDE w:val="0"/>
        <w:autoSpaceDN w:val="0"/>
        <w:adjustRightInd w:val="0"/>
        <w:ind w:hanging="720"/>
        <w:rPr>
          <w:rFonts w:ascii="Helvetica" w:hAnsi="Helvetica" w:cs="Helvetica"/>
          <w:color w:val="3E3E3E"/>
          <w:sz w:val="30"/>
          <w:szCs w:val="30"/>
        </w:rPr>
      </w:pPr>
      <w:r>
        <w:rPr>
          <w:rFonts w:ascii="Helvetica" w:hAnsi="Helvetica" w:cs="Helvetica"/>
          <w:color w:val="3E3E3E"/>
          <w:kern w:val="1"/>
          <w:sz w:val="30"/>
          <w:szCs w:val="30"/>
        </w:rPr>
        <w:tab/>
      </w:r>
      <w:r>
        <w:rPr>
          <w:rFonts w:ascii="Helvetica" w:hAnsi="Helvetica" w:cs="Helvetica"/>
          <w:color w:val="3E3E3E"/>
          <w:kern w:val="1"/>
          <w:sz w:val="30"/>
          <w:szCs w:val="30"/>
        </w:rPr>
        <w:tab/>
      </w:r>
      <w:proofErr w:type="spellStart"/>
      <w:proofErr w:type="gramStart"/>
      <w:r>
        <w:rPr>
          <w:rFonts w:ascii="Helvetica" w:hAnsi="Helvetica" w:cs="Helvetica"/>
          <w:color w:val="3E3E3E"/>
          <w:sz w:val="30"/>
          <w:szCs w:val="30"/>
        </w:rPr>
        <w:t>t</w:t>
      </w:r>
      <w:proofErr w:type="gramEnd"/>
      <w:r>
        <w:rPr>
          <w:rFonts w:ascii="Helvetica" w:hAnsi="Helvetica" w:cs="Helvetica"/>
          <w:color w:val="3E3E3E"/>
          <w:sz w:val="30"/>
          <w:szCs w:val="30"/>
        </w:rPr>
        <w:t>_order</w:t>
      </w:r>
      <w:proofErr w:type="spellEnd"/>
      <w:r>
        <w:rPr>
          <w:rFonts w:ascii="Helvetica" w:hAnsi="Helvetica" w:cs="Helvetica"/>
          <w:color w:val="3E3E3E"/>
          <w:sz w:val="30"/>
          <w:szCs w:val="30"/>
        </w:rPr>
        <w:t xml:space="preserve"> — the taxonomic order name (e.g. '</w:t>
      </w:r>
      <w:proofErr w:type="spellStart"/>
      <w:r>
        <w:rPr>
          <w:rFonts w:ascii="Helvetica" w:hAnsi="Helvetica" w:cs="Helvetica"/>
          <w:color w:val="3E3E3E"/>
          <w:sz w:val="30"/>
          <w:szCs w:val="30"/>
        </w:rPr>
        <w:t>Carnivora</w:t>
      </w:r>
      <w:proofErr w:type="spellEnd"/>
      <w:r>
        <w:rPr>
          <w:rFonts w:ascii="Helvetica" w:hAnsi="Helvetica" w:cs="Helvetica"/>
          <w:color w:val="3E3E3E"/>
          <w:sz w:val="30"/>
          <w:szCs w:val="30"/>
        </w:rPr>
        <w:t>')</w:t>
      </w:r>
    </w:p>
    <w:p w:rsidR="007B7ADF" w:rsidRDefault="007B7ADF" w:rsidP="007B7ADF">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 xml:space="preserve">If you've never heard of this classification, don't worry about it; the details won't be necessary for this course. But if you're curious, Wikipedia articles </w:t>
      </w:r>
      <w:hyperlink r:id="rId6" w:history="1">
        <w:r>
          <w:rPr>
            <w:rFonts w:ascii="Helvetica" w:hAnsi="Helvetica" w:cs="Helvetica"/>
            <w:color w:val="15A3DD"/>
            <w:sz w:val="30"/>
            <w:szCs w:val="30"/>
          </w:rPr>
          <w:t>Taxonomy</w:t>
        </w:r>
      </w:hyperlink>
      <w:r>
        <w:rPr>
          <w:rFonts w:ascii="Helvetica" w:hAnsi="Helvetica" w:cs="Helvetica"/>
          <w:color w:val="3E3E3E"/>
          <w:sz w:val="30"/>
          <w:szCs w:val="30"/>
        </w:rPr>
        <w:t xml:space="preserve"> and </w:t>
      </w:r>
      <w:hyperlink r:id="rId7" w:history="1">
        <w:r>
          <w:rPr>
            <w:rFonts w:ascii="Helvetica" w:hAnsi="Helvetica" w:cs="Helvetica"/>
            <w:color w:val="15A3DD"/>
            <w:sz w:val="30"/>
            <w:szCs w:val="30"/>
          </w:rPr>
          <w:t xml:space="preserve">Biological </w:t>
        </w:r>
        <w:r>
          <w:rPr>
            <w:rFonts w:ascii="Helvetica" w:hAnsi="Helvetica" w:cs="Helvetica"/>
            <w:color w:val="15A3DD"/>
            <w:sz w:val="30"/>
            <w:szCs w:val="30"/>
          </w:rPr>
          <w:lastRenderedPageBreak/>
          <w:t>classification</w:t>
        </w:r>
      </w:hyperlink>
      <w:r>
        <w:rPr>
          <w:rFonts w:ascii="Helvetica" w:hAnsi="Helvetica" w:cs="Helvetica"/>
          <w:color w:val="3E3E3E"/>
          <w:sz w:val="30"/>
          <w:szCs w:val="30"/>
        </w:rPr>
        <w:t xml:space="preserve"> may help.</w:t>
      </w:r>
    </w:p>
    <w:p w:rsidR="007B7ADF" w:rsidRDefault="007B7ADF" w:rsidP="007B7ADF">
      <w:pPr>
        <w:widowControl w:val="0"/>
        <w:autoSpaceDE w:val="0"/>
        <w:autoSpaceDN w:val="0"/>
        <w:adjustRightInd w:val="0"/>
        <w:rPr>
          <w:rFonts w:ascii="Helvetica" w:hAnsi="Helvetica" w:cs="Helvetica"/>
          <w:color w:val="3E3E3E"/>
          <w:sz w:val="30"/>
          <w:szCs w:val="30"/>
        </w:rPr>
      </w:pPr>
    </w:p>
    <w:p w:rsidR="007B7ADF" w:rsidRDefault="007B7ADF" w:rsidP="007B7ADF">
      <w:pPr>
        <w:widowControl w:val="0"/>
        <w:autoSpaceDE w:val="0"/>
        <w:autoSpaceDN w:val="0"/>
        <w:adjustRightInd w:val="0"/>
        <w:rPr>
          <w:rFonts w:ascii="Helvetica" w:hAnsi="Helvetica" w:cs="Helvetica"/>
          <w:b/>
          <w:bCs/>
          <w:color w:val="232E39"/>
          <w:sz w:val="28"/>
          <w:szCs w:val="28"/>
        </w:rPr>
      </w:pPr>
      <w:proofErr w:type="spellStart"/>
      <w:proofErr w:type="gramStart"/>
      <w:r>
        <w:rPr>
          <w:rFonts w:ascii="Helvetica" w:hAnsi="Helvetica" w:cs="Helvetica"/>
          <w:b/>
          <w:bCs/>
          <w:color w:val="232E39"/>
          <w:sz w:val="28"/>
          <w:szCs w:val="28"/>
        </w:rPr>
        <w:t>ordernames</w:t>
      </w:r>
      <w:proofErr w:type="spellEnd"/>
      <w:proofErr w:type="gramEnd"/>
    </w:p>
    <w:p w:rsidR="007B7ADF" w:rsidRDefault="007B7ADF" w:rsidP="007B7ADF">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This table gives the common names for each of the taxonomic orders in the taxonomy table.</w:t>
      </w:r>
    </w:p>
    <w:p w:rsidR="007B7ADF" w:rsidRDefault="007B7ADF" w:rsidP="007B7ADF">
      <w:pPr>
        <w:widowControl w:val="0"/>
        <w:autoSpaceDE w:val="0"/>
        <w:autoSpaceDN w:val="0"/>
        <w:adjustRightInd w:val="0"/>
        <w:rPr>
          <w:rFonts w:ascii="Helvetica" w:hAnsi="Helvetica" w:cs="Helvetica"/>
          <w:color w:val="3E3E3E"/>
          <w:sz w:val="30"/>
          <w:szCs w:val="30"/>
        </w:rPr>
      </w:pPr>
    </w:p>
    <w:p w:rsidR="007B7ADF" w:rsidRDefault="007B7ADF" w:rsidP="007B7ADF">
      <w:pPr>
        <w:widowControl w:val="0"/>
        <w:numPr>
          <w:ilvl w:val="0"/>
          <w:numId w:val="4"/>
        </w:numPr>
        <w:tabs>
          <w:tab w:val="left" w:pos="220"/>
          <w:tab w:val="left" w:pos="720"/>
        </w:tabs>
        <w:autoSpaceDE w:val="0"/>
        <w:autoSpaceDN w:val="0"/>
        <w:adjustRightInd w:val="0"/>
        <w:ind w:hanging="720"/>
        <w:rPr>
          <w:rFonts w:ascii="Helvetica" w:hAnsi="Helvetica" w:cs="Helvetica"/>
          <w:color w:val="3E3E3E"/>
          <w:sz w:val="30"/>
          <w:szCs w:val="30"/>
        </w:rPr>
      </w:pPr>
      <w:r>
        <w:rPr>
          <w:rFonts w:ascii="Helvetica" w:hAnsi="Helvetica" w:cs="Helvetica"/>
          <w:color w:val="3E3E3E"/>
          <w:kern w:val="1"/>
          <w:sz w:val="30"/>
          <w:szCs w:val="30"/>
        </w:rPr>
        <w:tab/>
      </w:r>
      <w:r>
        <w:rPr>
          <w:rFonts w:ascii="Helvetica" w:hAnsi="Helvetica" w:cs="Helvetica"/>
          <w:color w:val="3E3E3E"/>
          <w:kern w:val="1"/>
          <w:sz w:val="30"/>
          <w:szCs w:val="30"/>
        </w:rPr>
        <w:tab/>
      </w:r>
      <w:proofErr w:type="spellStart"/>
      <w:proofErr w:type="gramStart"/>
      <w:r>
        <w:rPr>
          <w:rFonts w:ascii="Helvetica" w:hAnsi="Helvetica" w:cs="Helvetica"/>
          <w:color w:val="3E3E3E"/>
          <w:sz w:val="30"/>
          <w:szCs w:val="30"/>
        </w:rPr>
        <w:t>t</w:t>
      </w:r>
      <w:proofErr w:type="gramEnd"/>
      <w:r>
        <w:rPr>
          <w:rFonts w:ascii="Helvetica" w:hAnsi="Helvetica" w:cs="Helvetica"/>
          <w:color w:val="3E3E3E"/>
          <w:sz w:val="30"/>
          <w:szCs w:val="30"/>
        </w:rPr>
        <w:t>_order</w:t>
      </w:r>
      <w:proofErr w:type="spellEnd"/>
      <w:r>
        <w:rPr>
          <w:rFonts w:ascii="Helvetica" w:hAnsi="Helvetica" w:cs="Helvetica"/>
          <w:color w:val="3E3E3E"/>
          <w:sz w:val="30"/>
          <w:szCs w:val="30"/>
        </w:rPr>
        <w:t xml:space="preserve"> — the taxonomic order name (e.g. '</w:t>
      </w:r>
      <w:proofErr w:type="spellStart"/>
      <w:r>
        <w:rPr>
          <w:rFonts w:ascii="Helvetica" w:hAnsi="Helvetica" w:cs="Helvetica"/>
          <w:color w:val="3E3E3E"/>
          <w:sz w:val="30"/>
          <w:szCs w:val="30"/>
        </w:rPr>
        <w:t>Cetacea</w:t>
      </w:r>
      <w:proofErr w:type="spellEnd"/>
      <w:r>
        <w:rPr>
          <w:rFonts w:ascii="Helvetica" w:hAnsi="Helvetica" w:cs="Helvetica"/>
          <w:color w:val="3E3E3E"/>
          <w:sz w:val="30"/>
          <w:szCs w:val="30"/>
        </w:rPr>
        <w:t>')</w:t>
      </w:r>
    </w:p>
    <w:p w:rsidR="007B7ADF" w:rsidRDefault="007B7ADF" w:rsidP="007B7ADF">
      <w:pPr>
        <w:widowControl w:val="0"/>
        <w:numPr>
          <w:ilvl w:val="0"/>
          <w:numId w:val="4"/>
        </w:numPr>
        <w:tabs>
          <w:tab w:val="left" w:pos="220"/>
          <w:tab w:val="left" w:pos="720"/>
        </w:tabs>
        <w:autoSpaceDE w:val="0"/>
        <w:autoSpaceDN w:val="0"/>
        <w:adjustRightInd w:val="0"/>
        <w:ind w:hanging="720"/>
        <w:rPr>
          <w:rFonts w:ascii="Helvetica" w:hAnsi="Helvetica" w:cs="Helvetica"/>
          <w:color w:val="3E3E3E"/>
          <w:sz w:val="30"/>
          <w:szCs w:val="30"/>
        </w:rPr>
      </w:pPr>
      <w:r>
        <w:rPr>
          <w:rFonts w:ascii="Helvetica" w:hAnsi="Helvetica" w:cs="Helvetica"/>
          <w:color w:val="3E3E3E"/>
          <w:kern w:val="1"/>
          <w:sz w:val="30"/>
          <w:szCs w:val="30"/>
        </w:rPr>
        <w:tab/>
      </w:r>
      <w:r>
        <w:rPr>
          <w:rFonts w:ascii="Helvetica" w:hAnsi="Helvetica" w:cs="Helvetica"/>
          <w:color w:val="3E3E3E"/>
          <w:kern w:val="1"/>
          <w:sz w:val="30"/>
          <w:szCs w:val="30"/>
        </w:rPr>
        <w:tab/>
      </w:r>
      <w:proofErr w:type="gramStart"/>
      <w:r>
        <w:rPr>
          <w:rFonts w:ascii="Helvetica" w:hAnsi="Helvetica" w:cs="Helvetica"/>
          <w:color w:val="3E3E3E"/>
          <w:sz w:val="30"/>
          <w:szCs w:val="30"/>
        </w:rPr>
        <w:t>name</w:t>
      </w:r>
      <w:proofErr w:type="gramEnd"/>
      <w:r>
        <w:rPr>
          <w:rFonts w:ascii="Helvetica" w:hAnsi="Helvetica" w:cs="Helvetica"/>
          <w:color w:val="3E3E3E"/>
          <w:sz w:val="30"/>
          <w:szCs w:val="30"/>
        </w:rPr>
        <w:t xml:space="preserve"> — the common name (e.g. 'whales and dolphins')</w:t>
      </w:r>
    </w:p>
    <w:p w:rsidR="007B7ADF" w:rsidRDefault="007B7ADF" w:rsidP="007B7ADF">
      <w:pPr>
        <w:widowControl w:val="0"/>
        <w:autoSpaceDE w:val="0"/>
        <w:autoSpaceDN w:val="0"/>
        <w:adjustRightInd w:val="0"/>
        <w:rPr>
          <w:rFonts w:ascii="Helvetica" w:hAnsi="Helvetica" w:cs="Helvetica"/>
          <w:b/>
          <w:bCs/>
          <w:color w:val="232E39"/>
          <w:sz w:val="32"/>
          <w:szCs w:val="32"/>
        </w:rPr>
      </w:pPr>
    </w:p>
    <w:p w:rsidR="007B7ADF" w:rsidRDefault="007B7ADF" w:rsidP="007B7ADF">
      <w:pPr>
        <w:widowControl w:val="0"/>
        <w:autoSpaceDE w:val="0"/>
        <w:autoSpaceDN w:val="0"/>
        <w:adjustRightInd w:val="0"/>
        <w:rPr>
          <w:rFonts w:ascii="Helvetica" w:hAnsi="Helvetica" w:cs="Helvetica"/>
          <w:b/>
          <w:bCs/>
          <w:color w:val="232E39"/>
          <w:sz w:val="32"/>
          <w:szCs w:val="32"/>
        </w:rPr>
      </w:pPr>
      <w:bookmarkStart w:id="0" w:name="_GoBack"/>
      <w:bookmarkEnd w:id="0"/>
      <w:r>
        <w:rPr>
          <w:rFonts w:ascii="Helvetica" w:hAnsi="Helvetica" w:cs="Helvetica"/>
          <w:b/>
          <w:bCs/>
          <w:color w:val="232E39"/>
          <w:sz w:val="32"/>
          <w:szCs w:val="32"/>
        </w:rPr>
        <w:t>The SQL for it</w:t>
      </w:r>
    </w:p>
    <w:p w:rsidR="007B7ADF" w:rsidRDefault="007B7ADF" w:rsidP="007B7ADF">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And here are the SQL commands that were used to create those tables. We won't cover the create table command until lesson 4, but it may be interesting to look at:</w:t>
      </w:r>
    </w:p>
    <w:p w:rsidR="007B7ADF" w:rsidRDefault="007B7ADF" w:rsidP="007B7ADF">
      <w:pPr>
        <w:widowControl w:val="0"/>
        <w:autoSpaceDE w:val="0"/>
        <w:autoSpaceDN w:val="0"/>
        <w:adjustRightInd w:val="0"/>
        <w:rPr>
          <w:rFonts w:ascii="Lucida Console" w:hAnsi="Lucida Console" w:cs="Lucida Console"/>
          <w:color w:val="262626"/>
          <w:sz w:val="30"/>
          <w:szCs w:val="30"/>
        </w:rPr>
      </w:pPr>
      <w:proofErr w:type="gramStart"/>
      <w:r>
        <w:rPr>
          <w:rFonts w:ascii="Lucida Console" w:hAnsi="Lucida Console" w:cs="Lucida Console"/>
          <w:color w:val="262626"/>
          <w:sz w:val="30"/>
          <w:szCs w:val="30"/>
        </w:rPr>
        <w:t>create</w:t>
      </w:r>
      <w:proofErr w:type="gramEnd"/>
      <w:r>
        <w:rPr>
          <w:rFonts w:ascii="Lucida Console" w:hAnsi="Lucida Console" w:cs="Lucida Console"/>
          <w:color w:val="262626"/>
          <w:sz w:val="30"/>
          <w:szCs w:val="30"/>
        </w:rPr>
        <w:t xml:space="preserve"> table animals (  </w:t>
      </w:r>
    </w:p>
    <w:p w:rsidR="007B7ADF" w:rsidRDefault="007B7ADF" w:rsidP="007B7ADF">
      <w:pPr>
        <w:widowControl w:val="0"/>
        <w:autoSpaceDE w:val="0"/>
        <w:autoSpaceDN w:val="0"/>
        <w:adjustRightInd w:val="0"/>
        <w:rPr>
          <w:rFonts w:ascii="Lucida Console" w:hAnsi="Lucida Console" w:cs="Lucida Console"/>
          <w:color w:val="262626"/>
          <w:sz w:val="30"/>
          <w:szCs w:val="30"/>
        </w:rPr>
      </w:pPr>
      <w:r>
        <w:rPr>
          <w:rFonts w:ascii="Lucida Console" w:hAnsi="Lucida Console" w:cs="Lucida Console"/>
          <w:color w:val="262626"/>
          <w:sz w:val="30"/>
          <w:szCs w:val="30"/>
        </w:rPr>
        <w:t xml:space="preserve">       </w:t>
      </w:r>
      <w:proofErr w:type="gramStart"/>
      <w:r>
        <w:rPr>
          <w:rFonts w:ascii="Lucida Console" w:hAnsi="Lucida Console" w:cs="Lucida Console"/>
          <w:color w:val="262626"/>
          <w:sz w:val="30"/>
          <w:szCs w:val="30"/>
        </w:rPr>
        <w:t>name</w:t>
      </w:r>
      <w:proofErr w:type="gramEnd"/>
      <w:r>
        <w:rPr>
          <w:rFonts w:ascii="Lucida Console" w:hAnsi="Lucida Console" w:cs="Lucida Console"/>
          <w:color w:val="262626"/>
          <w:sz w:val="30"/>
          <w:szCs w:val="30"/>
        </w:rPr>
        <w:t xml:space="preserve"> text,</w:t>
      </w:r>
    </w:p>
    <w:p w:rsidR="007B7ADF" w:rsidRDefault="007B7ADF" w:rsidP="007B7ADF">
      <w:pPr>
        <w:widowControl w:val="0"/>
        <w:autoSpaceDE w:val="0"/>
        <w:autoSpaceDN w:val="0"/>
        <w:adjustRightInd w:val="0"/>
        <w:rPr>
          <w:rFonts w:ascii="Lucida Console" w:hAnsi="Lucida Console" w:cs="Lucida Console"/>
          <w:color w:val="262626"/>
          <w:sz w:val="30"/>
          <w:szCs w:val="30"/>
        </w:rPr>
      </w:pPr>
      <w:r>
        <w:rPr>
          <w:rFonts w:ascii="Lucida Console" w:hAnsi="Lucida Console" w:cs="Lucida Console"/>
          <w:color w:val="262626"/>
          <w:sz w:val="30"/>
          <w:szCs w:val="30"/>
        </w:rPr>
        <w:t xml:space="preserve">       </w:t>
      </w:r>
      <w:proofErr w:type="gramStart"/>
      <w:r>
        <w:rPr>
          <w:rFonts w:ascii="Lucida Console" w:hAnsi="Lucida Console" w:cs="Lucida Console"/>
          <w:color w:val="262626"/>
          <w:sz w:val="30"/>
          <w:szCs w:val="30"/>
        </w:rPr>
        <w:t>species</w:t>
      </w:r>
      <w:proofErr w:type="gramEnd"/>
      <w:r>
        <w:rPr>
          <w:rFonts w:ascii="Lucida Console" w:hAnsi="Lucida Console" w:cs="Lucida Console"/>
          <w:color w:val="262626"/>
          <w:sz w:val="30"/>
          <w:szCs w:val="30"/>
        </w:rPr>
        <w:t xml:space="preserve"> text,</w:t>
      </w:r>
    </w:p>
    <w:p w:rsidR="007B7ADF" w:rsidRDefault="007B7ADF" w:rsidP="007B7ADF">
      <w:pPr>
        <w:widowControl w:val="0"/>
        <w:autoSpaceDE w:val="0"/>
        <w:autoSpaceDN w:val="0"/>
        <w:adjustRightInd w:val="0"/>
        <w:rPr>
          <w:rFonts w:ascii="Lucida Console" w:hAnsi="Lucida Console" w:cs="Lucida Console"/>
          <w:color w:val="262626"/>
          <w:sz w:val="30"/>
          <w:szCs w:val="30"/>
        </w:rPr>
      </w:pPr>
      <w:r>
        <w:rPr>
          <w:rFonts w:ascii="Lucida Console" w:hAnsi="Lucida Console" w:cs="Lucida Console"/>
          <w:color w:val="262626"/>
          <w:sz w:val="30"/>
          <w:szCs w:val="30"/>
        </w:rPr>
        <w:t xml:space="preserve">       </w:t>
      </w:r>
      <w:proofErr w:type="gramStart"/>
      <w:r>
        <w:rPr>
          <w:rFonts w:ascii="Lucida Console" w:hAnsi="Lucida Console" w:cs="Lucida Console"/>
          <w:color w:val="262626"/>
          <w:sz w:val="30"/>
          <w:szCs w:val="30"/>
        </w:rPr>
        <w:t>birthdate</w:t>
      </w:r>
      <w:proofErr w:type="gramEnd"/>
      <w:r>
        <w:rPr>
          <w:rFonts w:ascii="Lucida Console" w:hAnsi="Lucida Console" w:cs="Lucida Console"/>
          <w:color w:val="262626"/>
          <w:sz w:val="30"/>
          <w:szCs w:val="30"/>
        </w:rPr>
        <w:t xml:space="preserve"> date);</w:t>
      </w:r>
    </w:p>
    <w:p w:rsidR="007B7ADF" w:rsidRDefault="007B7ADF" w:rsidP="007B7ADF">
      <w:pPr>
        <w:widowControl w:val="0"/>
        <w:autoSpaceDE w:val="0"/>
        <w:autoSpaceDN w:val="0"/>
        <w:adjustRightInd w:val="0"/>
        <w:rPr>
          <w:rFonts w:ascii="Lucida Console" w:hAnsi="Lucida Console" w:cs="Lucida Console"/>
          <w:color w:val="262626"/>
          <w:sz w:val="30"/>
          <w:szCs w:val="30"/>
        </w:rPr>
      </w:pPr>
    </w:p>
    <w:p w:rsidR="007B7ADF" w:rsidRDefault="007B7ADF" w:rsidP="007B7ADF">
      <w:pPr>
        <w:widowControl w:val="0"/>
        <w:autoSpaceDE w:val="0"/>
        <w:autoSpaceDN w:val="0"/>
        <w:adjustRightInd w:val="0"/>
        <w:rPr>
          <w:rFonts w:ascii="Lucida Console" w:hAnsi="Lucida Console" w:cs="Lucida Console"/>
          <w:color w:val="262626"/>
          <w:sz w:val="30"/>
          <w:szCs w:val="30"/>
        </w:rPr>
      </w:pPr>
      <w:proofErr w:type="gramStart"/>
      <w:r>
        <w:rPr>
          <w:rFonts w:ascii="Lucida Console" w:hAnsi="Lucida Console" w:cs="Lucida Console"/>
          <w:color w:val="262626"/>
          <w:sz w:val="30"/>
          <w:szCs w:val="30"/>
        </w:rPr>
        <w:t>create</w:t>
      </w:r>
      <w:proofErr w:type="gramEnd"/>
      <w:r>
        <w:rPr>
          <w:rFonts w:ascii="Lucida Console" w:hAnsi="Lucida Console" w:cs="Lucida Console"/>
          <w:color w:val="262626"/>
          <w:sz w:val="30"/>
          <w:szCs w:val="30"/>
        </w:rPr>
        <w:t xml:space="preserve"> table diet (</w:t>
      </w:r>
    </w:p>
    <w:p w:rsidR="007B7ADF" w:rsidRDefault="007B7ADF" w:rsidP="007B7ADF">
      <w:pPr>
        <w:widowControl w:val="0"/>
        <w:autoSpaceDE w:val="0"/>
        <w:autoSpaceDN w:val="0"/>
        <w:adjustRightInd w:val="0"/>
        <w:rPr>
          <w:rFonts w:ascii="Lucida Console" w:hAnsi="Lucida Console" w:cs="Lucida Console"/>
          <w:color w:val="262626"/>
          <w:sz w:val="30"/>
          <w:szCs w:val="30"/>
        </w:rPr>
      </w:pPr>
      <w:r>
        <w:rPr>
          <w:rFonts w:ascii="Lucida Console" w:hAnsi="Lucida Console" w:cs="Lucida Console"/>
          <w:color w:val="262626"/>
          <w:sz w:val="30"/>
          <w:szCs w:val="30"/>
        </w:rPr>
        <w:t xml:space="preserve">       </w:t>
      </w:r>
      <w:proofErr w:type="gramStart"/>
      <w:r>
        <w:rPr>
          <w:rFonts w:ascii="Lucida Console" w:hAnsi="Lucida Console" w:cs="Lucida Console"/>
          <w:color w:val="262626"/>
          <w:sz w:val="30"/>
          <w:szCs w:val="30"/>
        </w:rPr>
        <w:t>species</w:t>
      </w:r>
      <w:proofErr w:type="gramEnd"/>
      <w:r>
        <w:rPr>
          <w:rFonts w:ascii="Lucida Console" w:hAnsi="Lucida Console" w:cs="Lucida Console"/>
          <w:color w:val="262626"/>
          <w:sz w:val="30"/>
          <w:szCs w:val="30"/>
        </w:rPr>
        <w:t xml:space="preserve"> text,</w:t>
      </w:r>
    </w:p>
    <w:p w:rsidR="007B7ADF" w:rsidRDefault="007B7ADF" w:rsidP="007B7ADF">
      <w:pPr>
        <w:widowControl w:val="0"/>
        <w:autoSpaceDE w:val="0"/>
        <w:autoSpaceDN w:val="0"/>
        <w:adjustRightInd w:val="0"/>
        <w:rPr>
          <w:rFonts w:ascii="Lucida Console" w:hAnsi="Lucida Console" w:cs="Lucida Console"/>
          <w:color w:val="262626"/>
          <w:sz w:val="30"/>
          <w:szCs w:val="30"/>
        </w:rPr>
      </w:pPr>
      <w:r>
        <w:rPr>
          <w:rFonts w:ascii="Lucida Console" w:hAnsi="Lucida Console" w:cs="Lucida Console"/>
          <w:color w:val="262626"/>
          <w:sz w:val="30"/>
          <w:szCs w:val="30"/>
        </w:rPr>
        <w:t xml:space="preserve">       </w:t>
      </w:r>
      <w:proofErr w:type="gramStart"/>
      <w:r>
        <w:rPr>
          <w:rFonts w:ascii="Lucida Console" w:hAnsi="Lucida Console" w:cs="Lucida Console"/>
          <w:color w:val="262626"/>
          <w:sz w:val="30"/>
          <w:szCs w:val="30"/>
        </w:rPr>
        <w:t>food</w:t>
      </w:r>
      <w:proofErr w:type="gramEnd"/>
      <w:r>
        <w:rPr>
          <w:rFonts w:ascii="Lucida Console" w:hAnsi="Lucida Console" w:cs="Lucida Console"/>
          <w:color w:val="262626"/>
          <w:sz w:val="30"/>
          <w:szCs w:val="30"/>
        </w:rPr>
        <w:t xml:space="preserve"> text);  </w:t>
      </w:r>
    </w:p>
    <w:p w:rsidR="007B7ADF" w:rsidRDefault="007B7ADF" w:rsidP="007B7ADF">
      <w:pPr>
        <w:widowControl w:val="0"/>
        <w:autoSpaceDE w:val="0"/>
        <w:autoSpaceDN w:val="0"/>
        <w:adjustRightInd w:val="0"/>
        <w:rPr>
          <w:rFonts w:ascii="Lucida Console" w:hAnsi="Lucida Console" w:cs="Lucida Console"/>
          <w:color w:val="262626"/>
          <w:sz w:val="30"/>
          <w:szCs w:val="30"/>
        </w:rPr>
      </w:pPr>
    </w:p>
    <w:p w:rsidR="007B7ADF" w:rsidRDefault="007B7ADF" w:rsidP="007B7ADF">
      <w:pPr>
        <w:widowControl w:val="0"/>
        <w:autoSpaceDE w:val="0"/>
        <w:autoSpaceDN w:val="0"/>
        <w:adjustRightInd w:val="0"/>
        <w:rPr>
          <w:rFonts w:ascii="Lucida Console" w:hAnsi="Lucida Console" w:cs="Lucida Console"/>
          <w:color w:val="262626"/>
          <w:sz w:val="30"/>
          <w:szCs w:val="30"/>
        </w:rPr>
      </w:pPr>
      <w:proofErr w:type="gramStart"/>
      <w:r>
        <w:rPr>
          <w:rFonts w:ascii="Lucida Console" w:hAnsi="Lucida Console" w:cs="Lucida Console"/>
          <w:color w:val="262626"/>
          <w:sz w:val="30"/>
          <w:szCs w:val="30"/>
        </w:rPr>
        <w:t>create</w:t>
      </w:r>
      <w:proofErr w:type="gramEnd"/>
      <w:r>
        <w:rPr>
          <w:rFonts w:ascii="Lucida Console" w:hAnsi="Lucida Console" w:cs="Lucida Console"/>
          <w:color w:val="262626"/>
          <w:sz w:val="30"/>
          <w:szCs w:val="30"/>
        </w:rPr>
        <w:t xml:space="preserve"> table taxonomy (</w:t>
      </w:r>
    </w:p>
    <w:p w:rsidR="007B7ADF" w:rsidRDefault="007B7ADF" w:rsidP="007B7ADF">
      <w:pPr>
        <w:widowControl w:val="0"/>
        <w:autoSpaceDE w:val="0"/>
        <w:autoSpaceDN w:val="0"/>
        <w:adjustRightInd w:val="0"/>
        <w:rPr>
          <w:rFonts w:ascii="Lucida Console" w:hAnsi="Lucida Console" w:cs="Lucida Console"/>
          <w:color w:val="262626"/>
          <w:sz w:val="30"/>
          <w:szCs w:val="30"/>
        </w:rPr>
      </w:pPr>
      <w:r>
        <w:rPr>
          <w:rFonts w:ascii="Lucida Console" w:hAnsi="Lucida Console" w:cs="Lucida Console"/>
          <w:color w:val="262626"/>
          <w:sz w:val="30"/>
          <w:szCs w:val="30"/>
        </w:rPr>
        <w:t xml:space="preserve">       </w:t>
      </w:r>
      <w:proofErr w:type="gramStart"/>
      <w:r>
        <w:rPr>
          <w:rFonts w:ascii="Lucida Console" w:hAnsi="Lucida Console" w:cs="Lucida Console"/>
          <w:color w:val="262626"/>
          <w:sz w:val="30"/>
          <w:szCs w:val="30"/>
        </w:rPr>
        <w:t>name</w:t>
      </w:r>
      <w:proofErr w:type="gramEnd"/>
      <w:r>
        <w:rPr>
          <w:rFonts w:ascii="Lucida Console" w:hAnsi="Lucida Console" w:cs="Lucida Console"/>
          <w:color w:val="262626"/>
          <w:sz w:val="30"/>
          <w:szCs w:val="30"/>
        </w:rPr>
        <w:t xml:space="preserve"> text,</w:t>
      </w:r>
    </w:p>
    <w:p w:rsidR="007B7ADF" w:rsidRDefault="007B7ADF" w:rsidP="007B7ADF">
      <w:pPr>
        <w:widowControl w:val="0"/>
        <w:autoSpaceDE w:val="0"/>
        <w:autoSpaceDN w:val="0"/>
        <w:adjustRightInd w:val="0"/>
        <w:rPr>
          <w:rFonts w:ascii="Lucida Console" w:hAnsi="Lucida Console" w:cs="Lucida Console"/>
          <w:color w:val="262626"/>
          <w:sz w:val="30"/>
          <w:szCs w:val="30"/>
        </w:rPr>
      </w:pPr>
      <w:r>
        <w:rPr>
          <w:rFonts w:ascii="Lucida Console" w:hAnsi="Lucida Console" w:cs="Lucida Console"/>
          <w:color w:val="262626"/>
          <w:sz w:val="30"/>
          <w:szCs w:val="30"/>
        </w:rPr>
        <w:t xml:space="preserve">       </w:t>
      </w:r>
      <w:proofErr w:type="gramStart"/>
      <w:r>
        <w:rPr>
          <w:rFonts w:ascii="Lucida Console" w:hAnsi="Lucida Console" w:cs="Lucida Console"/>
          <w:color w:val="262626"/>
          <w:sz w:val="30"/>
          <w:szCs w:val="30"/>
        </w:rPr>
        <w:t>species</w:t>
      </w:r>
      <w:proofErr w:type="gramEnd"/>
      <w:r>
        <w:rPr>
          <w:rFonts w:ascii="Lucida Console" w:hAnsi="Lucida Console" w:cs="Lucida Console"/>
          <w:color w:val="262626"/>
          <w:sz w:val="30"/>
          <w:szCs w:val="30"/>
        </w:rPr>
        <w:t xml:space="preserve"> text,</w:t>
      </w:r>
    </w:p>
    <w:p w:rsidR="007B7ADF" w:rsidRDefault="007B7ADF" w:rsidP="007B7ADF">
      <w:pPr>
        <w:widowControl w:val="0"/>
        <w:autoSpaceDE w:val="0"/>
        <w:autoSpaceDN w:val="0"/>
        <w:adjustRightInd w:val="0"/>
        <w:rPr>
          <w:rFonts w:ascii="Lucida Console" w:hAnsi="Lucida Console" w:cs="Lucida Console"/>
          <w:color w:val="262626"/>
          <w:sz w:val="30"/>
          <w:szCs w:val="30"/>
        </w:rPr>
      </w:pPr>
      <w:r>
        <w:rPr>
          <w:rFonts w:ascii="Lucida Console" w:hAnsi="Lucida Console" w:cs="Lucida Console"/>
          <w:color w:val="262626"/>
          <w:sz w:val="30"/>
          <w:szCs w:val="30"/>
        </w:rPr>
        <w:t xml:space="preserve">       </w:t>
      </w:r>
      <w:proofErr w:type="gramStart"/>
      <w:r>
        <w:rPr>
          <w:rFonts w:ascii="Lucida Console" w:hAnsi="Lucida Console" w:cs="Lucida Console"/>
          <w:color w:val="262626"/>
          <w:sz w:val="30"/>
          <w:szCs w:val="30"/>
        </w:rPr>
        <w:t>genus</w:t>
      </w:r>
      <w:proofErr w:type="gramEnd"/>
      <w:r>
        <w:rPr>
          <w:rFonts w:ascii="Lucida Console" w:hAnsi="Lucida Console" w:cs="Lucida Console"/>
          <w:color w:val="262626"/>
          <w:sz w:val="30"/>
          <w:szCs w:val="30"/>
        </w:rPr>
        <w:t xml:space="preserve"> text,</w:t>
      </w:r>
    </w:p>
    <w:p w:rsidR="007B7ADF" w:rsidRDefault="007B7ADF" w:rsidP="007B7ADF">
      <w:pPr>
        <w:widowControl w:val="0"/>
        <w:autoSpaceDE w:val="0"/>
        <w:autoSpaceDN w:val="0"/>
        <w:adjustRightInd w:val="0"/>
        <w:rPr>
          <w:rFonts w:ascii="Lucida Console" w:hAnsi="Lucida Console" w:cs="Lucida Console"/>
          <w:color w:val="262626"/>
          <w:sz w:val="30"/>
          <w:szCs w:val="30"/>
        </w:rPr>
      </w:pPr>
      <w:r>
        <w:rPr>
          <w:rFonts w:ascii="Lucida Console" w:hAnsi="Lucida Console" w:cs="Lucida Console"/>
          <w:color w:val="262626"/>
          <w:sz w:val="30"/>
          <w:szCs w:val="30"/>
        </w:rPr>
        <w:t xml:space="preserve">       </w:t>
      </w:r>
      <w:proofErr w:type="gramStart"/>
      <w:r>
        <w:rPr>
          <w:rFonts w:ascii="Lucida Console" w:hAnsi="Lucida Console" w:cs="Lucida Console"/>
          <w:color w:val="262626"/>
          <w:sz w:val="30"/>
          <w:szCs w:val="30"/>
        </w:rPr>
        <w:t>family</w:t>
      </w:r>
      <w:proofErr w:type="gramEnd"/>
      <w:r>
        <w:rPr>
          <w:rFonts w:ascii="Lucida Console" w:hAnsi="Lucida Console" w:cs="Lucida Console"/>
          <w:color w:val="262626"/>
          <w:sz w:val="30"/>
          <w:szCs w:val="30"/>
        </w:rPr>
        <w:t xml:space="preserve"> text,</w:t>
      </w:r>
    </w:p>
    <w:p w:rsidR="007B7ADF" w:rsidRDefault="007B7ADF" w:rsidP="007B7ADF">
      <w:pPr>
        <w:widowControl w:val="0"/>
        <w:autoSpaceDE w:val="0"/>
        <w:autoSpaceDN w:val="0"/>
        <w:adjustRightInd w:val="0"/>
        <w:rPr>
          <w:rFonts w:ascii="Lucida Console" w:hAnsi="Lucida Console" w:cs="Lucida Console"/>
          <w:color w:val="262626"/>
          <w:sz w:val="30"/>
          <w:szCs w:val="30"/>
        </w:rPr>
      </w:pPr>
      <w:r>
        <w:rPr>
          <w:rFonts w:ascii="Lucida Console" w:hAnsi="Lucida Console" w:cs="Lucida Console"/>
          <w:color w:val="262626"/>
          <w:sz w:val="30"/>
          <w:szCs w:val="30"/>
        </w:rPr>
        <w:t xml:space="preserve">       </w:t>
      </w:r>
      <w:proofErr w:type="spellStart"/>
      <w:proofErr w:type="gramStart"/>
      <w:r>
        <w:rPr>
          <w:rFonts w:ascii="Lucida Console" w:hAnsi="Lucida Console" w:cs="Lucida Console"/>
          <w:color w:val="262626"/>
          <w:sz w:val="30"/>
          <w:szCs w:val="30"/>
        </w:rPr>
        <w:t>t</w:t>
      </w:r>
      <w:proofErr w:type="gramEnd"/>
      <w:r>
        <w:rPr>
          <w:rFonts w:ascii="Lucida Console" w:hAnsi="Lucida Console" w:cs="Lucida Console"/>
          <w:color w:val="262626"/>
          <w:sz w:val="30"/>
          <w:szCs w:val="30"/>
        </w:rPr>
        <w:t>_order</w:t>
      </w:r>
      <w:proofErr w:type="spellEnd"/>
      <w:r>
        <w:rPr>
          <w:rFonts w:ascii="Lucida Console" w:hAnsi="Lucida Console" w:cs="Lucida Console"/>
          <w:color w:val="262626"/>
          <w:sz w:val="30"/>
          <w:szCs w:val="30"/>
        </w:rPr>
        <w:t xml:space="preserve"> text); </w:t>
      </w:r>
    </w:p>
    <w:p w:rsidR="007B7ADF" w:rsidRDefault="007B7ADF" w:rsidP="007B7ADF">
      <w:pPr>
        <w:widowControl w:val="0"/>
        <w:autoSpaceDE w:val="0"/>
        <w:autoSpaceDN w:val="0"/>
        <w:adjustRightInd w:val="0"/>
        <w:rPr>
          <w:rFonts w:ascii="Lucida Console" w:hAnsi="Lucida Console" w:cs="Lucida Console"/>
          <w:color w:val="262626"/>
          <w:sz w:val="30"/>
          <w:szCs w:val="30"/>
        </w:rPr>
      </w:pPr>
    </w:p>
    <w:p w:rsidR="007B7ADF" w:rsidRDefault="007B7ADF" w:rsidP="007B7ADF">
      <w:pPr>
        <w:widowControl w:val="0"/>
        <w:autoSpaceDE w:val="0"/>
        <w:autoSpaceDN w:val="0"/>
        <w:adjustRightInd w:val="0"/>
        <w:rPr>
          <w:rFonts w:ascii="Lucida Console" w:hAnsi="Lucida Console" w:cs="Lucida Console"/>
          <w:color w:val="262626"/>
          <w:sz w:val="30"/>
          <w:szCs w:val="30"/>
        </w:rPr>
      </w:pPr>
      <w:proofErr w:type="gramStart"/>
      <w:r>
        <w:rPr>
          <w:rFonts w:ascii="Lucida Console" w:hAnsi="Lucida Console" w:cs="Lucida Console"/>
          <w:color w:val="262626"/>
          <w:sz w:val="30"/>
          <w:szCs w:val="30"/>
        </w:rPr>
        <w:t>create</w:t>
      </w:r>
      <w:proofErr w:type="gramEnd"/>
      <w:r>
        <w:rPr>
          <w:rFonts w:ascii="Lucida Console" w:hAnsi="Lucida Console" w:cs="Lucida Console"/>
          <w:color w:val="262626"/>
          <w:sz w:val="30"/>
          <w:szCs w:val="30"/>
        </w:rPr>
        <w:t xml:space="preserve"> table </w:t>
      </w:r>
      <w:proofErr w:type="spellStart"/>
      <w:r>
        <w:rPr>
          <w:rFonts w:ascii="Lucida Console" w:hAnsi="Lucida Console" w:cs="Lucida Console"/>
          <w:color w:val="262626"/>
          <w:sz w:val="30"/>
          <w:szCs w:val="30"/>
        </w:rPr>
        <w:t>ordernames</w:t>
      </w:r>
      <w:proofErr w:type="spellEnd"/>
      <w:r>
        <w:rPr>
          <w:rFonts w:ascii="Lucida Console" w:hAnsi="Lucida Console" w:cs="Lucida Console"/>
          <w:color w:val="262626"/>
          <w:sz w:val="30"/>
          <w:szCs w:val="30"/>
        </w:rPr>
        <w:t xml:space="preserve"> (</w:t>
      </w:r>
    </w:p>
    <w:p w:rsidR="007B7ADF" w:rsidRDefault="007B7ADF" w:rsidP="007B7ADF">
      <w:pPr>
        <w:widowControl w:val="0"/>
        <w:autoSpaceDE w:val="0"/>
        <w:autoSpaceDN w:val="0"/>
        <w:adjustRightInd w:val="0"/>
        <w:rPr>
          <w:rFonts w:ascii="Lucida Console" w:hAnsi="Lucida Console" w:cs="Lucida Console"/>
          <w:color w:val="262626"/>
          <w:sz w:val="30"/>
          <w:szCs w:val="30"/>
        </w:rPr>
      </w:pPr>
      <w:r>
        <w:rPr>
          <w:rFonts w:ascii="Lucida Console" w:hAnsi="Lucida Console" w:cs="Lucida Console"/>
          <w:color w:val="262626"/>
          <w:sz w:val="30"/>
          <w:szCs w:val="30"/>
        </w:rPr>
        <w:t xml:space="preserve">       </w:t>
      </w:r>
      <w:proofErr w:type="spellStart"/>
      <w:proofErr w:type="gramStart"/>
      <w:r>
        <w:rPr>
          <w:rFonts w:ascii="Lucida Console" w:hAnsi="Lucida Console" w:cs="Lucida Console"/>
          <w:color w:val="262626"/>
          <w:sz w:val="30"/>
          <w:szCs w:val="30"/>
        </w:rPr>
        <w:t>t</w:t>
      </w:r>
      <w:proofErr w:type="gramEnd"/>
      <w:r>
        <w:rPr>
          <w:rFonts w:ascii="Lucida Console" w:hAnsi="Lucida Console" w:cs="Lucida Console"/>
          <w:color w:val="262626"/>
          <w:sz w:val="30"/>
          <w:szCs w:val="30"/>
        </w:rPr>
        <w:t>_order</w:t>
      </w:r>
      <w:proofErr w:type="spellEnd"/>
      <w:r>
        <w:rPr>
          <w:rFonts w:ascii="Lucida Console" w:hAnsi="Lucida Console" w:cs="Lucida Console"/>
          <w:color w:val="262626"/>
          <w:sz w:val="30"/>
          <w:szCs w:val="30"/>
        </w:rPr>
        <w:t xml:space="preserve"> text,</w:t>
      </w:r>
    </w:p>
    <w:p w:rsidR="00E83BAE" w:rsidRDefault="007B7ADF" w:rsidP="007B7ADF">
      <w:r>
        <w:rPr>
          <w:rFonts w:ascii="Lucida Console" w:hAnsi="Lucida Console" w:cs="Lucida Console"/>
          <w:color w:val="262626"/>
          <w:sz w:val="30"/>
          <w:szCs w:val="30"/>
        </w:rPr>
        <w:t xml:space="preserve">       </w:t>
      </w:r>
      <w:proofErr w:type="gramStart"/>
      <w:r>
        <w:rPr>
          <w:rFonts w:ascii="Lucida Console" w:hAnsi="Lucida Console" w:cs="Lucida Console"/>
          <w:color w:val="262626"/>
          <w:sz w:val="30"/>
          <w:szCs w:val="30"/>
        </w:rPr>
        <w:t>name</w:t>
      </w:r>
      <w:proofErr w:type="gramEnd"/>
      <w:r>
        <w:rPr>
          <w:rFonts w:ascii="Lucida Console" w:hAnsi="Lucida Console" w:cs="Lucida Console"/>
          <w:color w:val="262626"/>
          <w:sz w:val="30"/>
          <w:szCs w:val="30"/>
        </w:rPr>
        <w:t xml:space="preserve"> text);</w:t>
      </w:r>
    </w:p>
    <w:sectPr w:rsidR="00E83BAE" w:rsidSect="00E83B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ADF"/>
    <w:rsid w:val="007B7ADF"/>
    <w:rsid w:val="00E83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774F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Biological_classification" TargetMode="External"/><Relationship Id="rId7" Type="http://schemas.openxmlformats.org/officeDocument/2006/relationships/hyperlink" Target="http://en.wikipedia.org/wiki/Biological_classific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1949</Characters>
  <Application>Microsoft Macintosh Word</Application>
  <DocSecurity>0</DocSecurity>
  <Lines>16</Lines>
  <Paragraphs>4</Paragraphs>
  <ScaleCrop>false</ScaleCrop>
  <Company>Elon University</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Alyse Keim</dc:creator>
  <cp:keywords/>
  <dc:description/>
  <cp:lastModifiedBy>Alyse Keim</cp:lastModifiedBy>
  <cp:revision>1</cp:revision>
  <dcterms:created xsi:type="dcterms:W3CDTF">2016-04-25T22:31:00Z</dcterms:created>
  <dcterms:modified xsi:type="dcterms:W3CDTF">2016-04-25T22:32:00Z</dcterms:modified>
</cp:coreProperties>
</file>